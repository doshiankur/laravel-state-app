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47" w:rsidRDefault="00947F47" w:rsidP="006D1DB7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30"/>
          <w:szCs w:val="30"/>
        </w:rPr>
      </w:pPr>
      <w:bookmarkStart w:id="0" w:name="_GoBack"/>
      <w:bookmarkEnd w:id="0"/>
    </w:p>
    <w:p w:rsidR="00947F47" w:rsidRDefault="004B3782">
      <w:pPr>
        <w:spacing w:after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YAMINI S</w:t>
      </w:r>
      <w:r w:rsidR="00E41125">
        <w:rPr>
          <w:rFonts w:ascii="Arial" w:hAnsi="Arial" w:cs="Arial"/>
          <w:b/>
          <w:sz w:val="30"/>
          <w:szCs w:val="30"/>
        </w:rPr>
        <w:t xml:space="preserve">HAILESHBHAI </w:t>
      </w:r>
      <w:r w:rsidR="008B6468">
        <w:rPr>
          <w:rFonts w:ascii="Arial" w:hAnsi="Arial" w:cs="Arial"/>
          <w:b/>
          <w:sz w:val="30"/>
          <w:szCs w:val="30"/>
        </w:rPr>
        <w:t>PATEL</w:t>
      </w:r>
      <w:r w:rsidR="00C84C34">
        <w:rPr>
          <w:rFonts w:ascii="Arial" w:hAnsi="Arial" w:cs="Arial"/>
          <w:b/>
          <w:sz w:val="30"/>
          <w:szCs w:val="30"/>
        </w:rPr>
        <w:tab/>
      </w:r>
      <w:r w:rsidR="00C84C34">
        <w:rPr>
          <w:rFonts w:ascii="Arial" w:hAnsi="Arial" w:cs="Arial"/>
          <w:b/>
          <w:sz w:val="30"/>
          <w:szCs w:val="30"/>
        </w:rPr>
        <w:tab/>
      </w:r>
      <w:r w:rsidR="00C84C34">
        <w:rPr>
          <w:rFonts w:ascii="Arial" w:hAnsi="Arial" w:cs="Arial"/>
          <w:b/>
          <w:sz w:val="30"/>
          <w:szCs w:val="30"/>
        </w:rPr>
        <w:tab/>
      </w:r>
      <w:r w:rsidR="00C84C34">
        <w:rPr>
          <w:rFonts w:ascii="Arial" w:hAnsi="Arial" w:cs="Arial"/>
          <w:b/>
          <w:sz w:val="30"/>
          <w:szCs w:val="30"/>
        </w:rPr>
        <w:tab/>
      </w:r>
      <w:r w:rsidR="00C84C34">
        <w:rPr>
          <w:rFonts w:ascii="Arial" w:hAnsi="Arial" w:cs="Arial"/>
          <w:b/>
          <w:sz w:val="30"/>
          <w:szCs w:val="30"/>
        </w:rPr>
        <w:tab/>
      </w:r>
      <w:r w:rsidR="00C84C34">
        <w:rPr>
          <w:rFonts w:ascii="Arial" w:hAnsi="Arial" w:cs="Arial"/>
          <w:b/>
          <w:sz w:val="30"/>
          <w:szCs w:val="30"/>
        </w:rPr>
        <w:tab/>
      </w:r>
      <w:r w:rsidR="00C84C34">
        <w:rPr>
          <w:rFonts w:ascii="Arial" w:hAnsi="Arial" w:cs="Arial"/>
          <w:b/>
          <w:sz w:val="30"/>
          <w:szCs w:val="30"/>
        </w:rPr>
        <w:tab/>
      </w:r>
      <w:r w:rsidR="00C84C34">
        <w:rPr>
          <w:rFonts w:ascii="Arial" w:hAnsi="Arial" w:cs="Arial"/>
          <w:b/>
          <w:sz w:val="30"/>
          <w:szCs w:val="30"/>
        </w:rPr>
        <w:tab/>
      </w:r>
    </w:p>
    <w:p w:rsidR="00947F47" w:rsidRDefault="00E4112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 nub</w:t>
      </w:r>
      <w:r w:rsidR="004B3782">
        <w:rPr>
          <w:rFonts w:ascii="Arial" w:hAnsi="Arial" w:cs="Arial"/>
          <w:b/>
        </w:rPr>
        <w:t>: 9723623775</w:t>
      </w:r>
    </w:p>
    <w:p w:rsidR="00947F47" w:rsidRDefault="00C84C34" w:rsidP="0097070C">
      <w:pPr>
        <w:pBdr>
          <w:bottom w:val="single" w:sz="12" w:space="1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>E-</w:t>
      </w:r>
      <w:proofErr w:type="gramStart"/>
      <w:r>
        <w:rPr>
          <w:rFonts w:ascii="Georgia" w:hAnsi="Georgia"/>
          <w:b/>
        </w:rPr>
        <w:t>mail</w:t>
      </w:r>
      <w:r w:rsidR="00E41125">
        <w:rPr>
          <w:rFonts w:ascii="Georgia" w:hAnsi="Georgia"/>
          <w:b/>
        </w:rPr>
        <w:t xml:space="preserve">  id</w:t>
      </w:r>
      <w:proofErr w:type="gramEnd"/>
      <w:r>
        <w:rPr>
          <w:rFonts w:ascii="Georgia" w:hAnsi="Georgia"/>
          <w:b/>
        </w:rPr>
        <w:t xml:space="preserve">: </w:t>
      </w:r>
      <w:r w:rsidR="004B3782">
        <w:rPr>
          <w:rFonts w:ascii="Times New Roman" w:hAnsi="Times New Roman" w:cs="Times New Roman"/>
          <w:b/>
        </w:rPr>
        <w:t>yaminiptl301</w:t>
      </w:r>
      <w:r w:rsidR="008B6468">
        <w:rPr>
          <w:rFonts w:ascii="Times New Roman" w:hAnsi="Times New Roman" w:cs="Times New Roman"/>
          <w:b/>
        </w:rPr>
        <w:t>@gmail.com</w:t>
      </w:r>
    </w:p>
    <w:p w:rsidR="00947F47" w:rsidRPr="0097070C" w:rsidRDefault="00C84C34" w:rsidP="0097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</w:rPr>
      </w:pPr>
      <w:r w:rsidRPr="0097070C">
        <w:rPr>
          <w:rFonts w:ascii="Georgia" w:hAnsi="Georgia"/>
          <w:b/>
        </w:rPr>
        <w:t>PROFESSIONAL QUALIFICATION</w:t>
      </w:r>
    </w:p>
    <w:tbl>
      <w:tblPr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73"/>
        <w:gridCol w:w="1858"/>
        <w:gridCol w:w="1799"/>
        <w:gridCol w:w="1717"/>
      </w:tblGrid>
      <w:tr w:rsidR="00F064F0" w:rsidTr="00A16B87">
        <w:trPr>
          <w:trHeight w:val="537"/>
        </w:trPr>
        <w:tc>
          <w:tcPr>
            <w:tcW w:w="3973" w:type="dxa"/>
            <w:tcBorders>
              <w:bottom w:val="single" w:sz="12" w:space="0" w:color="auto"/>
            </w:tcBorders>
          </w:tcPr>
          <w:p w:rsidR="00F064F0" w:rsidRDefault="00F064F0" w:rsidP="00F064F0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SCHOOL/COLLEGE NAME</w:t>
            </w:r>
          </w:p>
        </w:tc>
        <w:tc>
          <w:tcPr>
            <w:tcW w:w="1858" w:type="dxa"/>
            <w:tcBorders>
              <w:bottom w:val="single" w:sz="12" w:space="0" w:color="auto"/>
            </w:tcBorders>
          </w:tcPr>
          <w:p w:rsidR="00F064F0" w:rsidRDefault="00F064F0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YEAR</w:t>
            </w:r>
          </w:p>
        </w:tc>
        <w:tc>
          <w:tcPr>
            <w:tcW w:w="1799" w:type="dxa"/>
            <w:tcBorders>
              <w:bottom w:val="single" w:sz="12" w:space="0" w:color="auto"/>
            </w:tcBorders>
          </w:tcPr>
          <w:p w:rsidR="00F064F0" w:rsidRDefault="00F064F0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UNIVERSITY</w:t>
            </w:r>
          </w:p>
        </w:tc>
        <w:tc>
          <w:tcPr>
            <w:tcW w:w="1717" w:type="dxa"/>
            <w:tcBorders>
              <w:bottom w:val="single" w:sz="12" w:space="0" w:color="auto"/>
            </w:tcBorders>
          </w:tcPr>
          <w:p w:rsidR="00F064F0" w:rsidRDefault="00CE60C1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Percentage or </w:t>
            </w:r>
          </w:p>
          <w:p w:rsidR="00CE60C1" w:rsidRDefault="00CE60C1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rank</w:t>
            </w:r>
          </w:p>
        </w:tc>
      </w:tr>
      <w:tr w:rsidR="00F064F0" w:rsidTr="00A16B87">
        <w:trPr>
          <w:trHeight w:val="537"/>
        </w:trPr>
        <w:tc>
          <w:tcPr>
            <w:tcW w:w="3973" w:type="dxa"/>
            <w:tcBorders>
              <w:bottom w:val="single" w:sz="12" w:space="0" w:color="auto"/>
            </w:tcBorders>
          </w:tcPr>
          <w:p w:rsidR="00F064F0" w:rsidRDefault="004B3782" w:rsidP="008B6468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HEMCHANDRACHARYA NORTH GUJARAT UNIVERCITY</w:t>
            </w:r>
            <w:r w:rsidR="00E65D22">
              <w:rPr>
                <w:rFonts w:ascii="Georgia" w:hAnsi="Georgia"/>
                <w:b/>
              </w:rPr>
              <w:t>,PATAN</w:t>
            </w:r>
          </w:p>
        </w:tc>
        <w:tc>
          <w:tcPr>
            <w:tcW w:w="1858" w:type="dxa"/>
            <w:tcBorders>
              <w:bottom w:val="single" w:sz="12" w:space="0" w:color="auto"/>
            </w:tcBorders>
          </w:tcPr>
          <w:p w:rsidR="00F064F0" w:rsidRDefault="00E65D22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 202</w:t>
            </w:r>
            <w:r w:rsidR="00CE60C1">
              <w:rPr>
                <w:rFonts w:ascii="Georgia" w:hAnsi="Georgia"/>
                <w:b/>
              </w:rP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</w:tcPr>
          <w:p w:rsidR="00F064F0" w:rsidRDefault="004B3782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H.N.G.U</w:t>
            </w:r>
          </w:p>
        </w:tc>
        <w:tc>
          <w:tcPr>
            <w:tcW w:w="1717" w:type="dxa"/>
            <w:tcBorders>
              <w:bottom w:val="single" w:sz="12" w:space="0" w:color="auto"/>
            </w:tcBorders>
          </w:tcPr>
          <w:p w:rsidR="00CE60C1" w:rsidRDefault="00A16B87" w:rsidP="00CE60C1">
            <w:pPr>
              <w:rPr>
                <w:rFonts w:ascii="Georgia" w:hAnsi="Georgia"/>
                <w:b/>
              </w:rPr>
            </w:pPr>
            <w:proofErr w:type="spellStart"/>
            <w:r>
              <w:rPr>
                <w:rFonts w:ascii="Georgia" w:hAnsi="Georgia"/>
                <w:b/>
              </w:rPr>
              <w:t>Sem</w:t>
            </w:r>
            <w:proofErr w:type="spellEnd"/>
            <w:r>
              <w:rPr>
                <w:rFonts w:ascii="Georgia" w:hAnsi="Georgia"/>
                <w:b/>
              </w:rPr>
              <w:t xml:space="preserve"> 8</w:t>
            </w:r>
          </w:p>
          <w:p w:rsidR="00F064F0" w:rsidRDefault="004B3782" w:rsidP="00CE60C1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COUNTINUE</w:t>
            </w:r>
          </w:p>
        </w:tc>
      </w:tr>
      <w:tr w:rsidR="00F064F0" w:rsidTr="00A16B87">
        <w:trPr>
          <w:trHeight w:val="537"/>
        </w:trPr>
        <w:tc>
          <w:tcPr>
            <w:tcW w:w="3973" w:type="dxa"/>
            <w:tcBorders>
              <w:bottom w:val="single" w:sz="12" w:space="0" w:color="auto"/>
            </w:tcBorders>
          </w:tcPr>
          <w:p w:rsidR="00F064F0" w:rsidRDefault="004B3782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K.A.PATEL GIRLS HIGHSCHOOL,CHANSMA</w:t>
            </w:r>
          </w:p>
        </w:tc>
        <w:tc>
          <w:tcPr>
            <w:tcW w:w="1858" w:type="dxa"/>
            <w:tcBorders>
              <w:bottom w:val="single" w:sz="12" w:space="0" w:color="auto"/>
            </w:tcBorders>
          </w:tcPr>
          <w:p w:rsidR="00F064F0" w:rsidRDefault="004B3782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2018</w:t>
            </w:r>
            <w:r w:rsidR="008B6468">
              <w:rPr>
                <w:rFonts w:ascii="Georgia" w:hAnsi="Georgia"/>
                <w:b/>
              </w:rPr>
              <w:t>(HSC)</w:t>
            </w:r>
          </w:p>
        </w:tc>
        <w:tc>
          <w:tcPr>
            <w:tcW w:w="1799" w:type="dxa"/>
            <w:tcBorders>
              <w:bottom w:val="single" w:sz="12" w:space="0" w:color="auto"/>
            </w:tcBorders>
          </w:tcPr>
          <w:p w:rsidR="00F064F0" w:rsidRDefault="008B6468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GSHEB</w:t>
            </w:r>
          </w:p>
        </w:tc>
        <w:tc>
          <w:tcPr>
            <w:tcW w:w="1717" w:type="dxa"/>
            <w:tcBorders>
              <w:bottom w:val="single" w:sz="12" w:space="0" w:color="auto"/>
            </w:tcBorders>
          </w:tcPr>
          <w:p w:rsidR="00F064F0" w:rsidRDefault="004B3782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70.96</w:t>
            </w:r>
          </w:p>
        </w:tc>
      </w:tr>
      <w:tr w:rsidR="00F064F0" w:rsidTr="00A16B87">
        <w:trPr>
          <w:trHeight w:val="537"/>
        </w:trPr>
        <w:tc>
          <w:tcPr>
            <w:tcW w:w="3973" w:type="dxa"/>
          </w:tcPr>
          <w:p w:rsidR="00F064F0" w:rsidRDefault="004B3782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K.A.PATEL GIRLS HIGH</w:t>
            </w:r>
            <w:r w:rsidR="008B6468">
              <w:rPr>
                <w:rFonts w:ascii="Georgia" w:hAnsi="Georgia"/>
                <w:b/>
              </w:rPr>
              <w:t>SCHOOL , CHANASMA</w:t>
            </w:r>
          </w:p>
        </w:tc>
        <w:tc>
          <w:tcPr>
            <w:tcW w:w="1858" w:type="dxa"/>
          </w:tcPr>
          <w:p w:rsidR="00F064F0" w:rsidRDefault="004B3782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2016</w:t>
            </w:r>
            <w:r w:rsidR="00C305C4">
              <w:rPr>
                <w:rFonts w:ascii="Georgia" w:hAnsi="Georgia"/>
                <w:b/>
              </w:rPr>
              <w:t xml:space="preserve"> (SSC)</w:t>
            </w:r>
          </w:p>
        </w:tc>
        <w:tc>
          <w:tcPr>
            <w:tcW w:w="1799" w:type="dxa"/>
          </w:tcPr>
          <w:p w:rsidR="00F064F0" w:rsidRDefault="00F064F0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GSEB</w:t>
            </w:r>
          </w:p>
        </w:tc>
        <w:tc>
          <w:tcPr>
            <w:tcW w:w="1717" w:type="dxa"/>
          </w:tcPr>
          <w:p w:rsidR="00F064F0" w:rsidRDefault="004B3782" w:rsidP="00F064F0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69.87</w:t>
            </w:r>
          </w:p>
        </w:tc>
      </w:tr>
    </w:tbl>
    <w:p w:rsidR="0097070C" w:rsidRDefault="0097070C" w:rsidP="0097070C">
      <w:pPr>
        <w:rPr>
          <w:rFonts w:ascii="Georgia" w:hAnsi="Georgia"/>
          <w:b/>
        </w:rPr>
      </w:pPr>
    </w:p>
    <w:p w:rsidR="00C305C4" w:rsidRPr="00C305C4" w:rsidRDefault="00A16B87" w:rsidP="0097070C">
      <w:pPr>
        <w:rPr>
          <w:rFonts w:ascii="Georgia" w:hAnsi="Georgia"/>
          <w:bCs/>
        </w:rPr>
      </w:pPr>
      <w:r>
        <w:rPr>
          <w:rFonts w:ascii="Georgia" w:hAnsi="Georgia"/>
          <w:b/>
        </w:rPr>
        <w:t xml:space="preserve">MSC (CA &amp; </w:t>
      </w:r>
      <w:proofErr w:type="gramStart"/>
      <w:r>
        <w:rPr>
          <w:rFonts w:ascii="Georgia" w:hAnsi="Georgia"/>
          <w:b/>
        </w:rPr>
        <w:t>IT )sem</w:t>
      </w:r>
      <w:proofErr w:type="gramEnd"/>
      <w:r>
        <w:rPr>
          <w:rFonts w:ascii="Georgia" w:hAnsi="Georgia"/>
          <w:b/>
        </w:rPr>
        <w:t>-8</w:t>
      </w:r>
      <w:r w:rsidR="00E41125">
        <w:rPr>
          <w:rFonts w:ascii="Georgia" w:hAnsi="Georgia"/>
          <w:b/>
        </w:rPr>
        <w:t xml:space="preserve"> </w:t>
      </w:r>
      <w:proofErr w:type="spellStart"/>
      <w:r w:rsidR="00E41125">
        <w:rPr>
          <w:rFonts w:ascii="Georgia" w:hAnsi="Georgia"/>
          <w:b/>
        </w:rPr>
        <w:t>C</w:t>
      </w:r>
      <w:r w:rsidR="004B3782">
        <w:rPr>
          <w:rFonts w:ascii="Georgia" w:hAnsi="Georgia"/>
          <w:b/>
        </w:rPr>
        <w:t>ountinue</w:t>
      </w:r>
      <w:proofErr w:type="spellEnd"/>
    </w:p>
    <w:p w:rsidR="00670C83" w:rsidRPr="00E65D22" w:rsidRDefault="00E65D22" w:rsidP="00E65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AC</w:t>
      </w:r>
      <w:r w:rsidR="003A6591">
        <w:rPr>
          <w:rFonts w:ascii="Georgia" w:hAnsi="Georgia"/>
          <w:b/>
        </w:rPr>
        <w:t>A</w:t>
      </w:r>
      <w:r>
        <w:rPr>
          <w:rFonts w:ascii="Georgia" w:hAnsi="Georgia"/>
          <w:b/>
        </w:rPr>
        <w:t>DEMEC ACTIVITYS</w:t>
      </w:r>
    </w:p>
    <w:p w:rsidR="000772E0" w:rsidRDefault="000772E0" w:rsidP="00AD3997">
      <w:pPr>
        <w:spacing w:after="0"/>
        <w:rPr>
          <w:rFonts w:ascii="Georgia" w:hAnsi="Georgia"/>
          <w:b/>
          <w:bCs/>
        </w:rPr>
      </w:pPr>
    </w:p>
    <w:p w:rsidR="003A6591" w:rsidRDefault="003A6591" w:rsidP="00AD3997">
      <w:pPr>
        <w:spacing w:after="0"/>
        <w:rPr>
          <w:rFonts w:ascii="Georgia" w:hAnsi="Georgia"/>
          <w:b/>
          <w:bCs/>
        </w:rPr>
      </w:pPr>
    </w:p>
    <w:p w:rsidR="000772E0" w:rsidRPr="00AD3997" w:rsidRDefault="000772E0" w:rsidP="00AD3997">
      <w:pPr>
        <w:spacing w:after="0"/>
        <w:rPr>
          <w:rFonts w:ascii="Georgia" w:hAnsi="Georgia"/>
        </w:rPr>
      </w:pPr>
    </w:p>
    <w:p w:rsidR="003A6591" w:rsidRDefault="003A6591" w:rsidP="003A6591">
      <w:pPr>
        <w:spacing w:after="0"/>
        <w:rPr>
          <w:rFonts w:ascii="Georgia" w:hAnsi="Georgia"/>
          <w:b/>
          <w:bCs/>
        </w:rPr>
      </w:pPr>
      <w:r w:rsidRPr="003A6591">
        <w:rPr>
          <w:rFonts w:ascii="Georgia" w:hAnsi="Georgia"/>
          <w:b/>
          <w:bCs/>
        </w:rPr>
        <w:t xml:space="preserve">FINAL YEAR PROJECT </w:t>
      </w:r>
    </w:p>
    <w:p w:rsidR="003A6591" w:rsidRPr="003A6591" w:rsidRDefault="003A6591" w:rsidP="003A6591">
      <w:pPr>
        <w:spacing w:after="0"/>
        <w:rPr>
          <w:rFonts w:ascii="Georgia" w:hAnsi="Georgia"/>
          <w:b/>
          <w:bCs/>
        </w:rPr>
      </w:pPr>
    </w:p>
    <w:p w:rsidR="000772E0" w:rsidRPr="00E41125" w:rsidRDefault="00E41125" w:rsidP="000772E0">
      <w:pPr>
        <w:pStyle w:val="ListParagraph"/>
        <w:numPr>
          <w:ilvl w:val="0"/>
          <w:numId w:val="27"/>
        </w:numPr>
        <w:spacing w:after="0"/>
        <w:rPr>
          <w:rFonts w:ascii="Georgia" w:hAnsi="Georgia"/>
        </w:rPr>
      </w:pPr>
      <w:r w:rsidRPr="00E41125">
        <w:rPr>
          <w:rFonts w:ascii="Georgia" w:hAnsi="Georgia"/>
        </w:rPr>
        <w:t xml:space="preserve">COMPLETED : </w:t>
      </w:r>
      <w:r>
        <w:rPr>
          <w:rFonts w:ascii="Georgia" w:hAnsi="Georgia"/>
        </w:rPr>
        <w:t xml:space="preserve">-&gt; </w:t>
      </w:r>
      <w:proofErr w:type="spellStart"/>
      <w:r>
        <w:rPr>
          <w:rFonts w:ascii="Georgia" w:hAnsi="Georgia"/>
        </w:rPr>
        <w:t>PHP,Mysql</w:t>
      </w:r>
      <w:proofErr w:type="spellEnd"/>
    </w:p>
    <w:p w:rsidR="000772E0" w:rsidRPr="000772E0" w:rsidRDefault="000772E0" w:rsidP="000772E0">
      <w:pPr>
        <w:spacing w:after="0"/>
        <w:rPr>
          <w:rFonts w:ascii="Georgia" w:hAnsi="Georgia"/>
        </w:rPr>
      </w:pPr>
    </w:p>
    <w:p w:rsidR="00947F47" w:rsidRDefault="00C84C34" w:rsidP="0097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ascii="Georgia" w:hAnsi="Georgia"/>
          <w:b/>
        </w:rPr>
        <w:t>SKILLS</w:t>
      </w:r>
    </w:p>
    <w:p w:rsidR="005F09AC" w:rsidRDefault="005F09AC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Knowledge </w:t>
      </w:r>
      <w:proofErr w:type="gramStart"/>
      <w:r>
        <w:rPr>
          <w:rFonts w:ascii="Georgia" w:hAnsi="Georgia"/>
        </w:rPr>
        <w:t>of  Computer</w:t>
      </w:r>
      <w:proofErr w:type="gramEnd"/>
      <w:r w:rsidR="00F75438">
        <w:rPr>
          <w:rFonts w:ascii="Georgia" w:hAnsi="Georgia"/>
        </w:rPr>
        <w:t xml:space="preserve"> .</w:t>
      </w:r>
    </w:p>
    <w:p w:rsidR="00E41125" w:rsidRDefault="00E41125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Known</w:t>
      </w:r>
      <w:r w:rsidR="00985752">
        <w:rPr>
          <w:rFonts w:ascii="Georgia" w:hAnsi="Georgia"/>
        </w:rPr>
        <w:t xml:space="preserve"> languages  C</w:t>
      </w:r>
      <w:r w:rsidR="00F75438">
        <w:rPr>
          <w:rFonts w:ascii="Georgia" w:hAnsi="Georgia"/>
        </w:rPr>
        <w:t xml:space="preserve"> </w:t>
      </w:r>
      <w:r w:rsidR="00985752">
        <w:rPr>
          <w:rFonts w:ascii="Georgia" w:hAnsi="Georgia"/>
        </w:rPr>
        <w:t>,C++</w:t>
      </w:r>
      <w:r w:rsidR="00F75438">
        <w:rPr>
          <w:rFonts w:ascii="Georgia" w:hAnsi="Georgia"/>
        </w:rPr>
        <w:t xml:space="preserve"> </w:t>
      </w:r>
      <w:r w:rsidR="00985752">
        <w:rPr>
          <w:rFonts w:ascii="Georgia" w:hAnsi="Georgia"/>
        </w:rPr>
        <w:t>,JAVA</w:t>
      </w:r>
      <w:r w:rsidR="00F75438">
        <w:rPr>
          <w:rFonts w:ascii="Georgia" w:hAnsi="Georgia"/>
        </w:rPr>
        <w:t xml:space="preserve"> </w:t>
      </w:r>
      <w:r>
        <w:rPr>
          <w:rFonts w:ascii="Georgia" w:hAnsi="Georgia"/>
        </w:rPr>
        <w:t>,</w:t>
      </w:r>
      <w:r w:rsidR="00985752">
        <w:rPr>
          <w:rFonts w:ascii="Georgia" w:hAnsi="Georgia"/>
        </w:rPr>
        <w:t>PHP,</w:t>
      </w:r>
      <w:r>
        <w:rPr>
          <w:rFonts w:ascii="Georgia" w:hAnsi="Georgia"/>
        </w:rPr>
        <w:t>HTML.</w:t>
      </w:r>
    </w:p>
    <w:p w:rsidR="00E41125" w:rsidRDefault="00E41125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I</w:t>
      </w:r>
      <w:r w:rsidR="00A16B87">
        <w:rPr>
          <w:rFonts w:ascii="Georgia" w:hAnsi="Georgia"/>
        </w:rPr>
        <w:t xml:space="preserve">nterested   in </w:t>
      </w:r>
      <w:proofErr w:type="spellStart"/>
      <w:proofErr w:type="gramStart"/>
      <w:r w:rsidR="00A16B87">
        <w:rPr>
          <w:rFonts w:ascii="Georgia" w:hAnsi="Georgia"/>
        </w:rPr>
        <w:t>php</w:t>
      </w:r>
      <w:proofErr w:type="spellEnd"/>
      <w:r w:rsidR="00F75438">
        <w:rPr>
          <w:rFonts w:ascii="Georgia" w:hAnsi="Georgia"/>
        </w:rPr>
        <w:t xml:space="preserve"> .</w:t>
      </w:r>
      <w:proofErr w:type="gramEnd"/>
    </w:p>
    <w:p w:rsidR="00F73A96" w:rsidRDefault="00F73A96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Good technical knowledge and communication skill both verbal and </w:t>
      </w:r>
      <w:proofErr w:type="gramStart"/>
      <w:r>
        <w:rPr>
          <w:rFonts w:ascii="Georgia" w:hAnsi="Georgia"/>
        </w:rPr>
        <w:t xml:space="preserve">written </w:t>
      </w:r>
      <w:r w:rsidR="00F75438">
        <w:rPr>
          <w:rFonts w:ascii="Georgia" w:hAnsi="Georgia"/>
        </w:rPr>
        <w:t xml:space="preserve"> .</w:t>
      </w:r>
      <w:proofErr w:type="gramEnd"/>
    </w:p>
    <w:p w:rsidR="00F73A96" w:rsidRDefault="00F73A96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Ability to guide/educate </w:t>
      </w:r>
      <w:proofErr w:type="gramStart"/>
      <w:r>
        <w:rPr>
          <w:rFonts w:ascii="Georgia" w:hAnsi="Georgia"/>
        </w:rPr>
        <w:t>subordinates</w:t>
      </w:r>
      <w:r w:rsidR="00F75438">
        <w:rPr>
          <w:rFonts w:ascii="Georgia" w:hAnsi="Georgia"/>
        </w:rPr>
        <w:t xml:space="preserve"> .</w:t>
      </w:r>
      <w:proofErr w:type="gramEnd"/>
    </w:p>
    <w:p w:rsidR="00947F47" w:rsidRPr="005E0012" w:rsidRDefault="00C84C34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5E0012">
        <w:rPr>
          <w:rFonts w:ascii="Georgia" w:hAnsi="Georgia"/>
        </w:rPr>
        <w:t xml:space="preserve">Knowledge of Windows MS </w:t>
      </w:r>
      <w:proofErr w:type="gramStart"/>
      <w:r w:rsidRPr="005E0012">
        <w:rPr>
          <w:rFonts w:ascii="Georgia" w:hAnsi="Georgia"/>
        </w:rPr>
        <w:t>Office</w:t>
      </w:r>
      <w:r w:rsidR="00F75438">
        <w:rPr>
          <w:rFonts w:ascii="Georgia" w:hAnsi="Georgia"/>
        </w:rPr>
        <w:t xml:space="preserve"> .</w:t>
      </w:r>
      <w:proofErr w:type="gramEnd"/>
    </w:p>
    <w:p w:rsidR="00947F47" w:rsidRPr="00F75438" w:rsidRDefault="00AD3997" w:rsidP="00F75438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Knowledge of Windows MS </w:t>
      </w:r>
      <w:proofErr w:type="gramStart"/>
      <w:r>
        <w:rPr>
          <w:rFonts w:ascii="Georgia" w:hAnsi="Georgia"/>
        </w:rPr>
        <w:t>Exce</w:t>
      </w:r>
      <w:r w:rsidR="00F75438">
        <w:rPr>
          <w:rFonts w:ascii="Georgia" w:hAnsi="Georgia"/>
        </w:rPr>
        <w:t>l  .</w:t>
      </w:r>
      <w:proofErr w:type="gramEnd"/>
    </w:p>
    <w:p w:rsidR="000772E0" w:rsidRPr="000772E0" w:rsidRDefault="000772E0" w:rsidP="000772E0">
      <w:pPr>
        <w:rPr>
          <w:rFonts w:ascii="Georgia" w:hAnsi="Georgia"/>
        </w:rPr>
      </w:pPr>
    </w:p>
    <w:p w:rsidR="00947F47" w:rsidRDefault="00C84C34" w:rsidP="0097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PERSONALITY PROFILE</w:t>
      </w:r>
    </w:p>
    <w:p w:rsidR="00947F47" w:rsidRDefault="00C84C34">
      <w:pPr>
        <w:pStyle w:val="ListParagraph"/>
        <w:numPr>
          <w:ilvl w:val="0"/>
          <w:numId w:val="14"/>
        </w:numPr>
        <w:spacing w:after="0" w:line="240" w:lineRule="auto"/>
        <w:rPr>
          <w:rFonts w:ascii="Georgia" w:hAnsi="Georgia"/>
        </w:rPr>
      </w:pPr>
      <w:r>
        <w:rPr>
          <w:rFonts w:ascii="Georgia" w:eastAsia="Calibri" w:hAnsi="Georgia" w:cs="Times New Roman"/>
        </w:rPr>
        <w:t xml:space="preserve">A </w:t>
      </w:r>
      <w:r w:rsidR="00945791">
        <w:rPr>
          <w:rFonts w:ascii="Georgia" w:eastAsia="Calibri" w:hAnsi="Georgia" w:cs="Times New Roman"/>
        </w:rPr>
        <w:t>self-confident</w:t>
      </w:r>
      <w:r>
        <w:rPr>
          <w:rFonts w:ascii="Georgia" w:eastAsia="Calibri" w:hAnsi="Georgia" w:cs="Times New Roman"/>
        </w:rPr>
        <w:t xml:space="preserve"> person, who believes in smart and hard work</w:t>
      </w:r>
    </w:p>
    <w:p w:rsidR="00947F47" w:rsidRDefault="00947F47">
      <w:pPr>
        <w:spacing w:after="0" w:line="240" w:lineRule="auto"/>
        <w:ind w:left="1440"/>
        <w:rPr>
          <w:rFonts w:ascii="Georgia" w:hAnsi="Georgia"/>
        </w:rPr>
      </w:pPr>
    </w:p>
    <w:p w:rsidR="003A6591" w:rsidRDefault="003A6591">
      <w:pPr>
        <w:spacing w:after="0" w:line="240" w:lineRule="auto"/>
        <w:ind w:left="1440"/>
        <w:rPr>
          <w:rFonts w:ascii="Georgia" w:hAnsi="Georgia"/>
        </w:rPr>
      </w:pPr>
    </w:p>
    <w:p w:rsidR="003A6591" w:rsidRDefault="003A6591">
      <w:pPr>
        <w:spacing w:after="0" w:line="240" w:lineRule="auto"/>
        <w:ind w:left="1440"/>
        <w:rPr>
          <w:rFonts w:ascii="Georgia" w:hAnsi="Georgia"/>
        </w:rPr>
      </w:pPr>
    </w:p>
    <w:p w:rsidR="003A6591" w:rsidRDefault="003A6591">
      <w:pPr>
        <w:spacing w:after="0" w:line="240" w:lineRule="auto"/>
        <w:ind w:left="1440"/>
        <w:rPr>
          <w:rFonts w:ascii="Georgia" w:hAnsi="Georgia"/>
        </w:rPr>
      </w:pPr>
    </w:p>
    <w:p w:rsidR="000772E0" w:rsidRDefault="000772E0">
      <w:pPr>
        <w:spacing w:after="0" w:line="240" w:lineRule="auto"/>
        <w:ind w:left="1440"/>
        <w:rPr>
          <w:rFonts w:ascii="Georgia" w:hAnsi="Georgia"/>
        </w:rPr>
      </w:pPr>
    </w:p>
    <w:p w:rsidR="000772E0" w:rsidRDefault="000772E0">
      <w:pPr>
        <w:spacing w:after="0" w:line="240" w:lineRule="auto"/>
        <w:ind w:left="1440"/>
        <w:rPr>
          <w:rFonts w:ascii="Georgia" w:hAnsi="Georgia"/>
        </w:rPr>
      </w:pPr>
    </w:p>
    <w:p w:rsidR="000772E0" w:rsidRDefault="000772E0">
      <w:pPr>
        <w:spacing w:after="0" w:line="240" w:lineRule="auto"/>
        <w:ind w:left="1440"/>
        <w:rPr>
          <w:rFonts w:ascii="Georgia" w:hAnsi="Georgia"/>
        </w:rPr>
      </w:pPr>
    </w:p>
    <w:p w:rsidR="000772E0" w:rsidRDefault="000772E0">
      <w:pPr>
        <w:spacing w:after="0" w:line="240" w:lineRule="auto"/>
        <w:ind w:left="1440"/>
        <w:rPr>
          <w:rFonts w:ascii="Georgia" w:hAnsi="Georgia"/>
        </w:rPr>
      </w:pPr>
    </w:p>
    <w:p w:rsidR="00947F47" w:rsidRDefault="00C84C34" w:rsidP="0097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PERSONAL INFORMATION</w:t>
      </w:r>
    </w:p>
    <w:p w:rsidR="00947F47" w:rsidRDefault="00C84C34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  <w:b/>
        </w:rPr>
        <w:t xml:space="preserve">Date of Birth: </w:t>
      </w:r>
      <w:r w:rsidR="004B3782">
        <w:rPr>
          <w:rFonts w:ascii="Georgia" w:hAnsi="Georgia"/>
          <w:b/>
        </w:rPr>
        <w:t>17</w:t>
      </w:r>
      <w:r w:rsidR="000772E0">
        <w:rPr>
          <w:rFonts w:ascii="Georgia" w:hAnsi="Georgia"/>
          <w:b/>
        </w:rPr>
        <w:t>-02</w:t>
      </w:r>
      <w:r w:rsidR="004B3782">
        <w:rPr>
          <w:rFonts w:ascii="Georgia" w:hAnsi="Georgia"/>
          <w:b/>
        </w:rPr>
        <w:t>-2001</w:t>
      </w:r>
    </w:p>
    <w:p w:rsidR="00947F47" w:rsidRDefault="00C84C34">
      <w:pPr>
        <w:pStyle w:val="ListParagraph"/>
        <w:numPr>
          <w:ilvl w:val="0"/>
          <w:numId w:val="15"/>
        </w:num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Address: </w:t>
      </w:r>
      <w:proofErr w:type="spellStart"/>
      <w:r w:rsidR="004B3782">
        <w:rPr>
          <w:rFonts w:ascii="Georgia" w:hAnsi="Georgia" w:cs="Times New Roman"/>
          <w:color w:val="000000"/>
        </w:rPr>
        <w:t>Kotavaliyapura</w:t>
      </w:r>
      <w:proofErr w:type="gramStart"/>
      <w:r w:rsidR="004B3782">
        <w:rPr>
          <w:rFonts w:ascii="Georgia" w:hAnsi="Georgia" w:cs="Times New Roman"/>
          <w:color w:val="000000"/>
        </w:rPr>
        <w:t>,Dholavas</w:t>
      </w:r>
      <w:proofErr w:type="spellEnd"/>
      <w:proofErr w:type="gramEnd"/>
      <w:r w:rsidR="004B3782">
        <w:rPr>
          <w:rFonts w:ascii="Georgia" w:hAnsi="Georgia" w:cs="Times New Roman"/>
          <w:color w:val="000000"/>
        </w:rPr>
        <w:t>,</w:t>
      </w:r>
      <w:r w:rsidR="000772E0">
        <w:rPr>
          <w:rFonts w:ascii="Georgia" w:hAnsi="Georgia" w:cs="Times New Roman"/>
          <w:color w:val="000000"/>
        </w:rPr>
        <w:t xml:space="preserve"> </w:t>
      </w:r>
      <w:proofErr w:type="spellStart"/>
      <w:r w:rsidR="000772E0">
        <w:rPr>
          <w:rFonts w:ascii="Georgia" w:hAnsi="Georgia" w:cs="Times New Roman"/>
          <w:color w:val="000000"/>
        </w:rPr>
        <w:t>Chanasma</w:t>
      </w:r>
      <w:proofErr w:type="spellEnd"/>
      <w:r w:rsidR="000772E0">
        <w:rPr>
          <w:rFonts w:ascii="Georgia" w:hAnsi="Georgia" w:cs="Times New Roman"/>
          <w:color w:val="000000"/>
        </w:rPr>
        <w:t xml:space="preserve"> </w:t>
      </w:r>
      <w:r w:rsidR="00A16B87">
        <w:rPr>
          <w:rFonts w:ascii="Georgia" w:hAnsi="Georgia" w:cs="Times New Roman"/>
          <w:color w:val="000000"/>
        </w:rPr>
        <w:t>,384220.</w:t>
      </w:r>
    </w:p>
    <w:p w:rsidR="00947F47" w:rsidRDefault="00C84C34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  <w:b/>
        </w:rPr>
        <w:t xml:space="preserve">Marital Status: </w:t>
      </w:r>
      <w:r>
        <w:rPr>
          <w:rFonts w:ascii="Georgia" w:hAnsi="Georgia"/>
        </w:rPr>
        <w:t>Single</w:t>
      </w:r>
    </w:p>
    <w:p w:rsidR="00947F47" w:rsidRDefault="00C84C34">
      <w:pPr>
        <w:pStyle w:val="ListParagraph"/>
        <w:numPr>
          <w:ilvl w:val="0"/>
          <w:numId w:val="15"/>
        </w:num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Nationality: </w:t>
      </w:r>
      <w:r>
        <w:rPr>
          <w:rFonts w:ascii="Georgia" w:hAnsi="Georgia"/>
        </w:rPr>
        <w:t>Indian</w:t>
      </w:r>
    </w:p>
    <w:p w:rsidR="00947F47" w:rsidRDefault="00C84C34">
      <w:pPr>
        <w:pStyle w:val="ListParagraph"/>
        <w:numPr>
          <w:ilvl w:val="0"/>
          <w:numId w:val="15"/>
        </w:num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Hobbies: </w:t>
      </w:r>
      <w:r w:rsidR="004B3782">
        <w:rPr>
          <w:rFonts w:ascii="Georgia" w:hAnsi="Georgia"/>
        </w:rPr>
        <w:t>computer</w:t>
      </w:r>
      <w:r w:rsidR="00F73A96">
        <w:rPr>
          <w:rFonts w:ascii="Georgia" w:hAnsi="Georgia"/>
        </w:rPr>
        <w:t>, reading</w:t>
      </w:r>
      <w:r w:rsidR="00A16B87">
        <w:rPr>
          <w:rFonts w:ascii="Georgia" w:hAnsi="Georgia"/>
        </w:rPr>
        <w:t>.</w:t>
      </w:r>
    </w:p>
    <w:p w:rsidR="00947F47" w:rsidRDefault="00C84C34">
      <w:pPr>
        <w:pStyle w:val="ListParagraph"/>
        <w:numPr>
          <w:ilvl w:val="0"/>
          <w:numId w:val="15"/>
        </w:num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Languages known: </w:t>
      </w:r>
      <w:r>
        <w:rPr>
          <w:rFonts w:ascii="Georgia" w:hAnsi="Georgia"/>
        </w:rPr>
        <w:t>English, Gujarati and Hindi</w:t>
      </w:r>
    </w:p>
    <w:p w:rsidR="00947F47" w:rsidRDefault="00C84C34" w:rsidP="0097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DECLARATION</w:t>
      </w:r>
    </w:p>
    <w:p w:rsidR="00947F47" w:rsidRDefault="00C84C34">
      <w:pPr>
        <w:rPr>
          <w:rFonts w:ascii="Georgia" w:hAnsi="Georgia"/>
        </w:rPr>
      </w:pPr>
      <w:r>
        <w:rPr>
          <w:rFonts w:ascii="Georgia" w:hAnsi="Georgia"/>
        </w:rPr>
        <w:t xml:space="preserve">I </w:t>
      </w:r>
      <w:r w:rsidR="00981F7F">
        <w:rPr>
          <w:rFonts w:ascii="Georgia" w:hAnsi="Georgia"/>
        </w:rPr>
        <w:t>hereby</w:t>
      </w:r>
      <w:r>
        <w:rPr>
          <w:rFonts w:ascii="Georgia" w:hAnsi="Georgia"/>
        </w:rPr>
        <w:t xml:space="preserve"> declare that the facts given in curriculum vitae are correct to best of my knowledge and belief.</w:t>
      </w:r>
    </w:p>
    <w:p w:rsidR="00947F47" w:rsidRDefault="003A6591" w:rsidP="003A6591">
      <w:pPr>
        <w:jc w:val="righ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YOUR</w:t>
      </w:r>
      <w:r w:rsidR="00E41125">
        <w:rPr>
          <w:rFonts w:ascii="Georgia" w:hAnsi="Georgia"/>
          <w:b/>
          <w:bCs/>
        </w:rPr>
        <w:t>S</w:t>
      </w:r>
      <w:r>
        <w:rPr>
          <w:rFonts w:ascii="Georgia" w:hAnsi="Georgia"/>
          <w:b/>
          <w:bCs/>
        </w:rPr>
        <w:t xml:space="preserve"> FAITHFUL</w:t>
      </w:r>
      <w:r w:rsidR="00E41125">
        <w:rPr>
          <w:rFonts w:ascii="Georgia" w:hAnsi="Georgia"/>
          <w:b/>
          <w:bCs/>
        </w:rPr>
        <w:t>LY</w:t>
      </w:r>
    </w:p>
    <w:p w:rsidR="003A6591" w:rsidRDefault="004B3782" w:rsidP="003A6591">
      <w:pPr>
        <w:jc w:val="right"/>
        <w:rPr>
          <w:rFonts w:ascii="Georgia" w:hAnsi="Georgia"/>
        </w:rPr>
      </w:pPr>
      <w:r>
        <w:rPr>
          <w:rFonts w:ascii="Georgia" w:hAnsi="Georgia"/>
        </w:rPr>
        <w:t>PATEL YAMINI S.</w:t>
      </w:r>
    </w:p>
    <w:p w:rsidR="000772E0" w:rsidRPr="003A6591" w:rsidRDefault="000772E0" w:rsidP="003A6591">
      <w:pPr>
        <w:jc w:val="right"/>
        <w:rPr>
          <w:rFonts w:ascii="Georgia" w:hAnsi="Georgia"/>
        </w:rPr>
      </w:pPr>
    </w:p>
    <w:sectPr w:rsidR="000772E0" w:rsidRPr="003A6591" w:rsidSect="0085579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59F" w:rsidRDefault="004F459F">
      <w:pPr>
        <w:spacing w:after="0" w:line="240" w:lineRule="auto"/>
      </w:pPr>
      <w:r>
        <w:separator/>
      </w:r>
    </w:p>
  </w:endnote>
  <w:endnote w:type="continuationSeparator" w:id="1">
    <w:p w:rsidR="004F459F" w:rsidRDefault="004F4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F47" w:rsidRDefault="00947F47">
    <w:pPr>
      <w:pStyle w:val="Footer"/>
    </w:pPr>
  </w:p>
  <w:p w:rsidR="00947F47" w:rsidRDefault="00947F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59F" w:rsidRDefault="004F459F">
      <w:pPr>
        <w:spacing w:after="0" w:line="240" w:lineRule="auto"/>
      </w:pPr>
      <w:r>
        <w:separator/>
      </w:r>
    </w:p>
  </w:footnote>
  <w:footnote w:type="continuationSeparator" w:id="1">
    <w:p w:rsidR="004F459F" w:rsidRDefault="004F4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F47" w:rsidRDefault="00C84C34">
    <w:pPr>
      <w:pStyle w:val="Header"/>
      <w:jc w:val="center"/>
    </w:pPr>
    <w:r>
      <w:rPr>
        <w:noProof/>
        <w:lang w:eastAsia="en-IN"/>
      </w:rPr>
      <w:drawing>
        <wp:inline distT="0" distB="0" distL="0" distR="0">
          <wp:extent cx="701748" cy="701748"/>
          <wp:effectExtent l="19050" t="0" r="3101" b="0"/>
          <wp:docPr id="3073" name="Image1" descr="handsha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1748" cy="7017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6A15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E5CFE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>
    <w:nsid w:val="00000004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4">
    <w:nsid w:val="00000005"/>
    <w:multiLevelType w:val="hybridMultilevel"/>
    <w:tmpl w:val="66F4FBE6"/>
    <w:lvl w:ilvl="0" w:tplc="F54268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5CAA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06285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01AE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9">
    <w:nsid w:val="0000000A"/>
    <w:multiLevelType w:val="hybridMultilevel"/>
    <w:tmpl w:val="B6F0917E"/>
    <w:lvl w:ilvl="0" w:tplc="9E829202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5665F9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 w:tplc="8E40CC7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7ECC7F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C221C5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 w:tplc="AD8EB85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368970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62201E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 w:tplc="26FA887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1">
    <w:nsid w:val="0000000C"/>
    <w:multiLevelType w:val="hybridMultilevel"/>
    <w:tmpl w:val="1416EEF2"/>
    <w:lvl w:ilvl="0" w:tplc="A2DEAC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3">
    <w:nsid w:val="0000000E"/>
    <w:multiLevelType w:val="hybridMultilevel"/>
    <w:tmpl w:val="2E9EAD6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2F65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6">
    <w:nsid w:val="00000011"/>
    <w:multiLevelType w:val="hybridMultilevel"/>
    <w:tmpl w:val="01963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F56E57"/>
    <w:multiLevelType w:val="hybridMultilevel"/>
    <w:tmpl w:val="9934E14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8">
    <w:nsid w:val="1BA54EDF"/>
    <w:multiLevelType w:val="hybridMultilevel"/>
    <w:tmpl w:val="FAF071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0B501A4"/>
    <w:multiLevelType w:val="hybridMultilevel"/>
    <w:tmpl w:val="4EA0DA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3F704E3"/>
    <w:multiLevelType w:val="hybridMultilevel"/>
    <w:tmpl w:val="C470A250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1">
    <w:nsid w:val="262A4D34"/>
    <w:multiLevelType w:val="hybridMultilevel"/>
    <w:tmpl w:val="FB8E094E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298A52E9"/>
    <w:multiLevelType w:val="hybridMultilevel"/>
    <w:tmpl w:val="F38264B2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3">
    <w:nsid w:val="33157A94"/>
    <w:multiLevelType w:val="hybridMultilevel"/>
    <w:tmpl w:val="A4B43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B15050"/>
    <w:multiLevelType w:val="hybridMultilevel"/>
    <w:tmpl w:val="ADFE74AA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5">
    <w:nsid w:val="57761559"/>
    <w:multiLevelType w:val="hybridMultilevel"/>
    <w:tmpl w:val="6B82F0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82A7A"/>
    <w:multiLevelType w:val="hybridMultilevel"/>
    <w:tmpl w:val="A40835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13"/>
  </w:num>
  <w:num w:numId="7">
    <w:abstractNumId w:val="11"/>
  </w:num>
  <w:num w:numId="8">
    <w:abstractNumId w:val="7"/>
  </w:num>
  <w:num w:numId="9">
    <w:abstractNumId w:val="23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  <w:num w:numId="14">
    <w:abstractNumId w:val="12"/>
  </w:num>
  <w:num w:numId="15">
    <w:abstractNumId w:val="1"/>
  </w:num>
  <w:num w:numId="16">
    <w:abstractNumId w:val="5"/>
  </w:num>
  <w:num w:numId="17">
    <w:abstractNumId w:val="15"/>
  </w:num>
  <w:num w:numId="18">
    <w:abstractNumId w:val="14"/>
  </w:num>
  <w:num w:numId="19">
    <w:abstractNumId w:val="22"/>
  </w:num>
  <w:num w:numId="20">
    <w:abstractNumId w:val="17"/>
  </w:num>
  <w:num w:numId="21">
    <w:abstractNumId w:val="24"/>
  </w:num>
  <w:num w:numId="22">
    <w:abstractNumId w:val="19"/>
  </w:num>
  <w:num w:numId="23">
    <w:abstractNumId w:val="20"/>
  </w:num>
  <w:num w:numId="24">
    <w:abstractNumId w:val="21"/>
  </w:num>
  <w:num w:numId="25">
    <w:abstractNumId w:val="18"/>
  </w:num>
  <w:num w:numId="26">
    <w:abstractNumId w:val="26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F47"/>
    <w:rsid w:val="00006A88"/>
    <w:rsid w:val="000508BC"/>
    <w:rsid w:val="000772E0"/>
    <w:rsid w:val="000E76AA"/>
    <w:rsid w:val="00173BC1"/>
    <w:rsid w:val="001D186C"/>
    <w:rsid w:val="001D2378"/>
    <w:rsid w:val="0021476E"/>
    <w:rsid w:val="0022693F"/>
    <w:rsid w:val="00237429"/>
    <w:rsid w:val="00287919"/>
    <w:rsid w:val="002A157E"/>
    <w:rsid w:val="002B2E44"/>
    <w:rsid w:val="00311804"/>
    <w:rsid w:val="003218DC"/>
    <w:rsid w:val="003A6591"/>
    <w:rsid w:val="003C2536"/>
    <w:rsid w:val="004A5B9D"/>
    <w:rsid w:val="004B3782"/>
    <w:rsid w:val="004C59E0"/>
    <w:rsid w:val="004F459F"/>
    <w:rsid w:val="00577112"/>
    <w:rsid w:val="005E0012"/>
    <w:rsid w:val="005F09AC"/>
    <w:rsid w:val="00670C83"/>
    <w:rsid w:val="006C0C8D"/>
    <w:rsid w:val="006D1DB7"/>
    <w:rsid w:val="006E7951"/>
    <w:rsid w:val="007F7CBB"/>
    <w:rsid w:val="00833E43"/>
    <w:rsid w:val="0085579A"/>
    <w:rsid w:val="00880AB4"/>
    <w:rsid w:val="008B6468"/>
    <w:rsid w:val="00945791"/>
    <w:rsid w:val="00947F47"/>
    <w:rsid w:val="0097070C"/>
    <w:rsid w:val="0097494A"/>
    <w:rsid w:val="00981F7F"/>
    <w:rsid w:val="00985752"/>
    <w:rsid w:val="009A4C1D"/>
    <w:rsid w:val="009D17CE"/>
    <w:rsid w:val="009D3EB9"/>
    <w:rsid w:val="00A16B87"/>
    <w:rsid w:val="00A16D13"/>
    <w:rsid w:val="00A403A8"/>
    <w:rsid w:val="00AD3997"/>
    <w:rsid w:val="00AD5601"/>
    <w:rsid w:val="00B276CF"/>
    <w:rsid w:val="00C305C4"/>
    <w:rsid w:val="00C84C34"/>
    <w:rsid w:val="00CD2854"/>
    <w:rsid w:val="00CE60C1"/>
    <w:rsid w:val="00CF1321"/>
    <w:rsid w:val="00D00B6F"/>
    <w:rsid w:val="00D1738D"/>
    <w:rsid w:val="00DE5EC2"/>
    <w:rsid w:val="00E41125"/>
    <w:rsid w:val="00E4336A"/>
    <w:rsid w:val="00E65D22"/>
    <w:rsid w:val="00E72D63"/>
    <w:rsid w:val="00E759D4"/>
    <w:rsid w:val="00EA0288"/>
    <w:rsid w:val="00EC41CB"/>
    <w:rsid w:val="00F064F0"/>
    <w:rsid w:val="00F73A96"/>
    <w:rsid w:val="00F75438"/>
    <w:rsid w:val="00F84D0D"/>
    <w:rsid w:val="00FA3C0B"/>
    <w:rsid w:val="00FF1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5579A"/>
    <w:rPr>
      <w:color w:val="0000FF"/>
      <w:u w:val="single"/>
    </w:rPr>
  </w:style>
  <w:style w:type="table" w:styleId="TableGrid">
    <w:name w:val="Table Grid"/>
    <w:basedOn w:val="TableNormal"/>
    <w:uiPriority w:val="59"/>
    <w:rsid w:val="00855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79A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8557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rsid w:val="00855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79A"/>
  </w:style>
  <w:style w:type="paragraph" w:styleId="Footer">
    <w:name w:val="footer"/>
    <w:basedOn w:val="Normal"/>
    <w:link w:val="FooterChar"/>
    <w:uiPriority w:val="99"/>
    <w:rsid w:val="00855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79A"/>
  </w:style>
  <w:style w:type="paragraph" w:styleId="BalloonText">
    <w:name w:val="Balloon Text"/>
    <w:basedOn w:val="Normal"/>
    <w:link w:val="BalloonTextChar"/>
    <w:uiPriority w:val="99"/>
    <w:rsid w:val="00855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5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Nandan</dc:creator>
  <cp:lastModifiedBy>a</cp:lastModifiedBy>
  <cp:revision>7</cp:revision>
  <cp:lastPrinted>2017-08-19T08:01:00Z</cp:lastPrinted>
  <dcterms:created xsi:type="dcterms:W3CDTF">2021-08-13T12:09:00Z</dcterms:created>
  <dcterms:modified xsi:type="dcterms:W3CDTF">2022-04-21T12:14:00Z</dcterms:modified>
</cp:coreProperties>
</file>